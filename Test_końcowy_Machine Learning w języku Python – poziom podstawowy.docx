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32FBF862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 xml:space="preserve">Ważne od: </w:t>
            </w:r>
            <w:r w:rsidR="00D41697">
              <w:rPr>
                <w:rFonts w:ascii="Arial" w:hAnsi="Arial" w:cs="Arial"/>
                <w:sz w:val="18"/>
                <w:szCs w:val="18"/>
              </w:rPr>
              <w:t>2025.02.05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21BBA81" w14:textId="2150D2FE" w:rsidR="002F000A" w:rsidRPr="00D41697" w:rsidRDefault="002D7EC2" w:rsidP="00D41697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D7EC2">
              <w:rPr>
                <w:b/>
                <w:i/>
                <w:noProof/>
                <w:snapToGrid w:val="0"/>
                <w:sz w:val="32"/>
              </w:rPr>
              <w:t>Machine Learning w języku Python – poziom podstawowy</w:t>
            </w:r>
          </w:p>
          <w:p w14:paraId="5CCED0E3" w14:textId="2294025C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D41697">
              <w:rPr>
                <w:b/>
                <w:i/>
                <w:snapToGrid w:val="0"/>
              </w:rPr>
              <w:t>20.10.2025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41697">
              <w:rPr>
                <w:b/>
                <w:i/>
                <w:snapToGrid w:val="0"/>
              </w:rPr>
              <w:t>22.10.2025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7CBBE139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D41697">
              <w:rPr>
                <w:b/>
                <w:i/>
                <w:snapToGrid w:val="0"/>
              </w:rPr>
              <w:t>51015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2D7EC2">
              <w:rPr>
                <w:b/>
                <w:i/>
                <w:snapToGrid w:val="0"/>
              </w:rPr>
              <w:t>13935</w:t>
            </w:r>
            <w:r>
              <w:rPr>
                <w:b/>
                <w:i/>
                <w:snapToGrid w:val="0"/>
                <w:lang w:val="x-none"/>
              </w:rPr>
              <w:t>00</w:t>
            </w:r>
            <w:r w:rsidR="002D7EC2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2D7EC2">
              <w:rPr>
                <w:b/>
                <w:i/>
                <w:snapToGrid w:val="0"/>
              </w:rPr>
              <w:t>RS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4FB6E7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 w:fullDate="2025-10-2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41697">
                  <w:rPr>
                    <w:b/>
                    <w:i/>
                    <w:color w:val="A6A6A6"/>
                  </w:rPr>
                  <w:t>2025-10-22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D05DFB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D41697">
                  <w:rPr>
                    <w:b/>
                    <w:i/>
                    <w:color w:val="A6A6A6"/>
                  </w:rPr>
                  <w:t>zdalne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E2705A" w:rsidRPr="00F27A66">
        <w:rPr>
          <w:lang w:val="en-US"/>
        </w:rPr>
        <w:t>__</w:t>
      </w:r>
      <w:proofErr w:type="spellStart"/>
      <w:r w:rsidR="00E2705A" w:rsidRPr="00F27A66">
        <w:rPr>
          <w:lang w:val="en-US"/>
        </w:rPr>
        <w:t>cls</w:t>
      </w:r>
      <w:proofErr w:type="spellEnd"/>
      <w:r w:rsidR="00E2705A" w:rsidRPr="00F27A66">
        <w:rPr>
          <w:lang w:val="en-US"/>
        </w:rPr>
        <w:t>__</w:t>
      </w:r>
    </w:p>
    <w:p w14:paraId="76BA1404" w14:textId="26B3CC49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E2705A" w:rsidRPr="00F27A66">
        <w:rPr>
          <w:lang w:val="en-US"/>
        </w:rPr>
        <w:t>__</w:t>
      </w:r>
      <w:proofErr w:type="spellStart"/>
      <w:r w:rsidR="00E2705A" w:rsidRPr="00F27A66">
        <w:rPr>
          <w:lang w:val="en-US"/>
        </w:rPr>
        <w:t>init</w:t>
      </w:r>
      <w:proofErr w:type="spellEnd"/>
      <w:r w:rsidR="00E2705A" w:rsidRPr="00F27A66">
        <w:rPr>
          <w:lang w:val="en-US"/>
        </w:rPr>
        <w:t>__</w:t>
      </w:r>
    </w:p>
    <w:p w14:paraId="5B9EC680" w14:textId="6FF67AD8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E2705A" w:rsidRPr="00F27A66">
        <w:rPr>
          <w:lang w:val="en-US"/>
        </w:rPr>
        <w:t>__main__</w:t>
      </w:r>
    </w:p>
    <w:p w14:paraId="75320FD0" w14:textId="36B865A3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E2705A" w:rsidRPr="00F27A66">
        <w:rPr>
          <w:lang w:val="en-US"/>
        </w:rPr>
        <w:t>__new__</w:t>
      </w:r>
    </w:p>
    <w:p w14:paraId="41A77E08" w14:textId="4A4EB2FB" w:rsidR="0032612C" w:rsidRPr="00F27A66" w:rsidRDefault="0032612C" w:rsidP="00B96C18">
      <w:pPr>
        <w:pStyle w:val="EgzaminPunktacja"/>
        <w:spacing w:after="0" w:line="240" w:lineRule="auto"/>
        <w:rPr>
          <w:lang w:val="en-US"/>
        </w:rPr>
      </w:pPr>
      <w:proofErr w:type="spellStart"/>
      <w:r w:rsidRPr="00F27A66">
        <w:rPr>
          <w:lang w:val="en-US"/>
        </w:rPr>
        <w:t>Liczba</w:t>
      </w:r>
      <w:proofErr w:type="spellEnd"/>
      <w:r w:rsidRPr="00F27A66">
        <w:rPr>
          <w:lang w:val="en-US"/>
        </w:rPr>
        <w:t xml:space="preserve"> </w:t>
      </w:r>
      <w:proofErr w:type="spellStart"/>
      <w:r w:rsidRPr="00F27A66">
        <w:rPr>
          <w:lang w:val="en-US"/>
        </w:rPr>
        <w:t>punktów</w:t>
      </w:r>
      <w:proofErr w:type="spellEnd"/>
      <w:r w:rsidRPr="00F27A66">
        <w:rPr>
          <w:lang w:val="en-US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F27A66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684E5EF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Do </w:t>
      </w:r>
      <w:r w:rsidR="00F27A66">
        <w:rPr>
          <w:b/>
          <w:bCs/>
        </w:rPr>
        <w:t>wizualizacji danych</w:t>
      </w:r>
      <w:r w:rsidR="00951C40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48F7A74" w14:textId="25BB8E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59450B3A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proofErr w:type="spellStart"/>
      <w:r w:rsidR="003E7FA1" w:rsidRPr="00F27A66">
        <w:rPr>
          <w:lang w:val="en-US"/>
        </w:rPr>
        <w:t>DataFrame</w:t>
      </w:r>
      <w:proofErr w:type="spellEnd"/>
    </w:p>
    <w:p w14:paraId="574F2FF5" w14:textId="49D2A68D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3E7FA1" w:rsidRPr="00F27A66">
        <w:rPr>
          <w:lang w:val="en-US"/>
        </w:rPr>
        <w:t>Tuple</w:t>
      </w:r>
    </w:p>
    <w:p w14:paraId="13EFB049" w14:textId="1E8AE6EF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3E7FA1" w:rsidRPr="00F27A66">
        <w:rPr>
          <w:lang w:val="en-US"/>
        </w:rPr>
        <w:t>Series</w:t>
      </w:r>
    </w:p>
    <w:p w14:paraId="6D4A91AC" w14:textId="1F876FCF" w:rsidR="00B96C18" w:rsidRPr="00F27A66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F27A6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F27A66">
        <w:rPr>
          <w:lang w:val="en-US"/>
        </w:rPr>
        <w:t xml:space="preserve"> </w:t>
      </w:r>
      <w:r w:rsidR="003E7FA1" w:rsidRPr="00F27A66">
        <w:rPr>
          <w:lang w:val="en-US"/>
        </w:rPr>
        <w:t>Set</w:t>
      </w:r>
    </w:p>
    <w:p w14:paraId="60C35351" w14:textId="77777777" w:rsidR="00B96C18" w:rsidRPr="00F27A66" w:rsidRDefault="00B96C18" w:rsidP="00B96C18">
      <w:pPr>
        <w:pStyle w:val="EgzaminPunktacja"/>
        <w:spacing w:after="0" w:line="240" w:lineRule="auto"/>
        <w:rPr>
          <w:lang w:val="en-US"/>
        </w:rPr>
      </w:pPr>
      <w:proofErr w:type="spellStart"/>
      <w:r w:rsidRPr="00F27A66">
        <w:rPr>
          <w:lang w:val="en-US"/>
        </w:rPr>
        <w:t>Liczba</w:t>
      </w:r>
      <w:proofErr w:type="spellEnd"/>
      <w:r w:rsidRPr="00F27A66">
        <w:rPr>
          <w:lang w:val="en-US"/>
        </w:rPr>
        <w:t xml:space="preserve"> </w:t>
      </w:r>
      <w:proofErr w:type="spellStart"/>
      <w:r w:rsidRPr="00F27A66">
        <w:rPr>
          <w:lang w:val="en-US"/>
        </w:rPr>
        <w:t>punktów</w:t>
      </w:r>
      <w:proofErr w:type="spellEnd"/>
      <w:r w:rsidRPr="00F27A66">
        <w:rPr>
          <w:lang w:val="en-US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302816433"/>
          <w:placeholder>
            <w:docPart w:val="27EE3D37A1DD4ACCBA679BDD0E72D548"/>
          </w:placeholder>
          <w:text/>
        </w:sdtPr>
        <w:sdtContent>
          <w:r w:rsidRPr="00F27A66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9047E0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971990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</w:t>
      </w:r>
      <w:r w:rsidR="00F27A66">
        <w:rPr>
          <w:b/>
          <w:bCs/>
        </w:rPr>
        <w:t>0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77777777" w:rsidR="00B96C18" w:rsidRPr="00B96C18" w:rsidRDefault="00B96C18" w:rsidP="00F27A66">
      <w:pPr>
        <w:pStyle w:val="EgzaminPytanie"/>
        <w:ind w:left="0" w:firstLine="0"/>
      </w:pPr>
    </w:p>
    <w:sectPr w:rsidR="00B96C18" w:rsidRPr="00B96C18" w:rsidSect="005018DF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E5722" w14:textId="77777777" w:rsidR="008D0DB5" w:rsidRDefault="008D0DB5">
      <w:r>
        <w:separator/>
      </w:r>
    </w:p>
  </w:endnote>
  <w:endnote w:type="continuationSeparator" w:id="0">
    <w:p w14:paraId="4E04F179" w14:textId="77777777" w:rsidR="008D0DB5" w:rsidRDefault="008D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62D08" w14:textId="77777777" w:rsidR="008D0DB5" w:rsidRDefault="008D0DB5">
      <w:r>
        <w:separator/>
      </w:r>
    </w:p>
  </w:footnote>
  <w:footnote w:type="continuationSeparator" w:id="0">
    <w:p w14:paraId="1C9070BF" w14:textId="77777777" w:rsidR="008D0DB5" w:rsidRDefault="008D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363313">
    <w:abstractNumId w:val="0"/>
  </w:num>
  <w:num w:numId="2" w16cid:durableId="1984651758">
    <w:abstractNumId w:val="1"/>
  </w:num>
  <w:num w:numId="3" w16cid:durableId="1603957256">
    <w:abstractNumId w:val="2"/>
  </w:num>
  <w:num w:numId="4" w16cid:durableId="1537892806">
    <w:abstractNumId w:val="3"/>
  </w:num>
  <w:num w:numId="5" w16cid:durableId="13769446">
    <w:abstractNumId w:val="4"/>
  </w:num>
  <w:num w:numId="6" w16cid:durableId="801583984">
    <w:abstractNumId w:val="5"/>
  </w:num>
  <w:num w:numId="7" w16cid:durableId="604003222">
    <w:abstractNumId w:val="6"/>
  </w:num>
  <w:num w:numId="8" w16cid:durableId="1594556568">
    <w:abstractNumId w:val="7"/>
  </w:num>
  <w:num w:numId="9" w16cid:durableId="1501966915">
    <w:abstractNumId w:val="8"/>
  </w:num>
  <w:num w:numId="10" w16cid:durableId="608506732">
    <w:abstractNumId w:val="9"/>
  </w:num>
  <w:num w:numId="11" w16cid:durableId="1369599286">
    <w:abstractNumId w:val="10"/>
  </w:num>
  <w:num w:numId="12" w16cid:durableId="1633634718">
    <w:abstractNumId w:val="11"/>
  </w:num>
  <w:num w:numId="13" w16cid:durableId="1082795138">
    <w:abstractNumId w:val="12"/>
  </w:num>
  <w:num w:numId="14" w16cid:durableId="117379942">
    <w:abstractNumId w:val="13"/>
  </w:num>
  <w:num w:numId="15" w16cid:durableId="1390032044">
    <w:abstractNumId w:val="16"/>
  </w:num>
  <w:num w:numId="16" w16cid:durableId="1063719920">
    <w:abstractNumId w:val="37"/>
  </w:num>
  <w:num w:numId="17" w16cid:durableId="73750756">
    <w:abstractNumId w:val="44"/>
  </w:num>
  <w:num w:numId="18" w16cid:durableId="437019426">
    <w:abstractNumId w:val="14"/>
  </w:num>
  <w:num w:numId="19" w16cid:durableId="1504974706">
    <w:abstractNumId w:val="33"/>
  </w:num>
  <w:num w:numId="20" w16cid:durableId="150565226">
    <w:abstractNumId w:val="19"/>
  </w:num>
  <w:num w:numId="21" w16cid:durableId="564607063">
    <w:abstractNumId w:val="27"/>
  </w:num>
  <w:num w:numId="22" w16cid:durableId="623584610">
    <w:abstractNumId w:val="36"/>
  </w:num>
  <w:num w:numId="23" w16cid:durableId="2048216262">
    <w:abstractNumId w:val="26"/>
  </w:num>
  <w:num w:numId="24" w16cid:durableId="674266359">
    <w:abstractNumId w:val="45"/>
  </w:num>
  <w:num w:numId="25" w16cid:durableId="316614467">
    <w:abstractNumId w:val="32"/>
  </w:num>
  <w:num w:numId="26" w16cid:durableId="1139953932">
    <w:abstractNumId w:val="34"/>
  </w:num>
  <w:num w:numId="27" w16cid:durableId="898858526">
    <w:abstractNumId w:val="17"/>
  </w:num>
  <w:num w:numId="28" w16cid:durableId="1023365097">
    <w:abstractNumId w:val="23"/>
  </w:num>
  <w:num w:numId="29" w16cid:durableId="5445684">
    <w:abstractNumId w:val="43"/>
  </w:num>
  <w:num w:numId="30" w16cid:durableId="774978714">
    <w:abstractNumId w:val="35"/>
  </w:num>
  <w:num w:numId="31" w16cid:durableId="2117096661">
    <w:abstractNumId w:val="30"/>
  </w:num>
  <w:num w:numId="32" w16cid:durableId="1627545668">
    <w:abstractNumId w:val="22"/>
  </w:num>
  <w:num w:numId="33" w16cid:durableId="853422493">
    <w:abstractNumId w:val="21"/>
  </w:num>
  <w:num w:numId="34" w16cid:durableId="992366595">
    <w:abstractNumId w:val="39"/>
  </w:num>
  <w:num w:numId="35" w16cid:durableId="494222312">
    <w:abstractNumId w:val="28"/>
  </w:num>
  <w:num w:numId="36" w16cid:durableId="1802767328">
    <w:abstractNumId w:val="24"/>
  </w:num>
  <w:num w:numId="37" w16cid:durableId="1787852115">
    <w:abstractNumId w:val="40"/>
  </w:num>
  <w:num w:numId="38" w16cid:durableId="2119137643">
    <w:abstractNumId w:val="20"/>
  </w:num>
  <w:num w:numId="39" w16cid:durableId="1445804820">
    <w:abstractNumId w:val="29"/>
  </w:num>
  <w:num w:numId="40" w16cid:durableId="1094595828">
    <w:abstractNumId w:val="38"/>
  </w:num>
  <w:num w:numId="41" w16cid:durableId="69619460">
    <w:abstractNumId w:val="15"/>
  </w:num>
  <w:num w:numId="42" w16cid:durableId="183516564">
    <w:abstractNumId w:val="31"/>
  </w:num>
  <w:num w:numId="43" w16cid:durableId="1335182599">
    <w:abstractNumId w:val="42"/>
  </w:num>
  <w:num w:numId="44" w16cid:durableId="1448427651">
    <w:abstractNumId w:val="25"/>
  </w:num>
  <w:num w:numId="45" w16cid:durableId="1414205670">
    <w:abstractNumId w:val="18"/>
  </w:num>
  <w:num w:numId="46" w16cid:durableId="16912538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D7EC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44211"/>
    <w:rsid w:val="004525A6"/>
    <w:rsid w:val="00484BD7"/>
    <w:rsid w:val="00492B0F"/>
    <w:rsid w:val="004961CB"/>
    <w:rsid w:val="004A0E0D"/>
    <w:rsid w:val="004D0A65"/>
    <w:rsid w:val="004F01AD"/>
    <w:rsid w:val="005018DF"/>
    <w:rsid w:val="0051513F"/>
    <w:rsid w:val="00516771"/>
    <w:rsid w:val="0053770D"/>
    <w:rsid w:val="00540510"/>
    <w:rsid w:val="00565867"/>
    <w:rsid w:val="005A573E"/>
    <w:rsid w:val="005B4CB9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349C"/>
    <w:rsid w:val="00892FA5"/>
    <w:rsid w:val="008B0BAB"/>
    <w:rsid w:val="008C3602"/>
    <w:rsid w:val="008D0DB5"/>
    <w:rsid w:val="00925BE5"/>
    <w:rsid w:val="00935164"/>
    <w:rsid w:val="00941721"/>
    <w:rsid w:val="00951C40"/>
    <w:rsid w:val="0096437D"/>
    <w:rsid w:val="0099666E"/>
    <w:rsid w:val="009C4F8A"/>
    <w:rsid w:val="009D2DDC"/>
    <w:rsid w:val="009F6467"/>
    <w:rsid w:val="00A069E0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1697"/>
    <w:rsid w:val="00D4779E"/>
    <w:rsid w:val="00D53F74"/>
    <w:rsid w:val="00D73B2F"/>
    <w:rsid w:val="00D9024F"/>
    <w:rsid w:val="00DA68C2"/>
    <w:rsid w:val="00DA6B0B"/>
    <w:rsid w:val="00DB697F"/>
    <w:rsid w:val="00DC7AE4"/>
    <w:rsid w:val="00DF5836"/>
    <w:rsid w:val="00E05BFD"/>
    <w:rsid w:val="00E2705A"/>
    <w:rsid w:val="00E3668C"/>
    <w:rsid w:val="00E64487"/>
    <w:rsid w:val="00EB3505"/>
    <w:rsid w:val="00EC2D6F"/>
    <w:rsid w:val="00EF7C07"/>
    <w:rsid w:val="00F00705"/>
    <w:rsid w:val="00F20A00"/>
    <w:rsid w:val="00F27A66"/>
    <w:rsid w:val="00F628E6"/>
    <w:rsid w:val="00F64329"/>
    <w:rsid w:val="00F70FCD"/>
    <w:rsid w:val="00F84C9C"/>
    <w:rsid w:val="00FD15C3"/>
    <w:rsid w:val="00FD3376"/>
    <w:rsid w:val="00FE4895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53F54"/>
    <w:rsid w:val="0032597E"/>
    <w:rsid w:val="00326DFE"/>
    <w:rsid w:val="004146AA"/>
    <w:rsid w:val="00551546"/>
    <w:rsid w:val="005B05E9"/>
    <w:rsid w:val="00610312"/>
    <w:rsid w:val="00661C2D"/>
    <w:rsid w:val="006664C0"/>
    <w:rsid w:val="007B0ED8"/>
    <w:rsid w:val="008A55C2"/>
    <w:rsid w:val="009303DC"/>
    <w:rsid w:val="00930C73"/>
    <w:rsid w:val="009A0E5B"/>
    <w:rsid w:val="00A069E0"/>
    <w:rsid w:val="00B719D6"/>
    <w:rsid w:val="00BA014D"/>
    <w:rsid w:val="00BF20B2"/>
    <w:rsid w:val="00CA1064"/>
    <w:rsid w:val="00D9024F"/>
    <w:rsid w:val="00DE10E7"/>
    <w:rsid w:val="00E455E5"/>
    <w:rsid w:val="00EA0334"/>
    <w:rsid w:val="00F60058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11</cp:revision>
  <cp:lastPrinted>2009-12-03T13:50:00Z</cp:lastPrinted>
  <dcterms:created xsi:type="dcterms:W3CDTF">2021-12-31T15:30:00Z</dcterms:created>
  <dcterms:modified xsi:type="dcterms:W3CDTF">2025-10-22T13:53:00Z</dcterms:modified>
</cp:coreProperties>
</file>